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66B65672" w:rsidR="00B743E5" w:rsidRDefault="00B44BED">
      <w:r>
        <w:t>Nama</w:t>
      </w:r>
      <w:r>
        <w:tab/>
      </w:r>
      <w:r w:rsidR="004D2E70">
        <w:t>: M. NURUL ALAM (KELOMPOK 2)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kode,nama,stok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r w:rsidRPr="00C547B5">
        <w:t>kode,nama</w:t>
      </w:r>
      <w:proofErr w:type="spell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355E4C5A" w14:textId="5520D630" w:rsidR="00C16594" w:rsidRDefault="00B44BED" w:rsidP="00C16594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</w:t>
      </w:r>
    </w:p>
    <w:p w14:paraId="0CC39DDF" w14:textId="1D4E046E" w:rsidR="00C16594" w:rsidRDefault="00C16594" w:rsidP="00C16594">
      <w:pPr>
        <w:spacing w:line="360" w:lineRule="auto"/>
        <w:ind w:left="720"/>
      </w:pPr>
      <w:r w:rsidRPr="00C16594">
        <w:drawing>
          <wp:inline distT="0" distB="0" distL="0" distR="0" wp14:anchorId="550CC36E" wp14:editId="59AF07B2">
            <wp:extent cx="594360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67C5E380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televisi</w:t>
      </w:r>
      <w:proofErr w:type="spellEnd"/>
    </w:p>
    <w:p w14:paraId="2DB58D34" w14:textId="3AFC591D" w:rsidR="00C16594" w:rsidRDefault="00C16594" w:rsidP="00C16594">
      <w:pPr>
        <w:spacing w:line="360" w:lineRule="auto"/>
        <w:ind w:left="720"/>
      </w:pPr>
      <w:r w:rsidRPr="00C16594">
        <w:drawing>
          <wp:inline distT="0" distB="0" distL="0" distR="0" wp14:anchorId="7DF39396" wp14:editId="324CFF1C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4EE3B2D5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1050712B" w14:textId="42C5904B" w:rsidR="00C16594" w:rsidRDefault="00C16594" w:rsidP="00C16594">
      <w:pPr>
        <w:spacing w:line="360" w:lineRule="auto"/>
        <w:ind w:left="720"/>
      </w:pPr>
      <w:r w:rsidRPr="00C16594">
        <w:drawing>
          <wp:inline distT="0" distB="0" distL="0" distR="0" wp14:anchorId="303D6789" wp14:editId="5C745E05">
            <wp:extent cx="5943600" cy="109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47DD8C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Jakarta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r w:rsidR="000A571D">
        <w:t>yo</w:t>
      </w:r>
      <w:proofErr w:type="spellEnd"/>
      <w:r>
        <w:t>‘</w:t>
      </w:r>
    </w:p>
    <w:p w14:paraId="1B0B4E1B" w14:textId="59FA5D9F" w:rsidR="00C16594" w:rsidRDefault="002401A4" w:rsidP="00C16594">
      <w:pPr>
        <w:spacing w:line="360" w:lineRule="auto"/>
        <w:ind w:left="720"/>
      </w:pPr>
      <w:r w:rsidRPr="002401A4">
        <w:drawing>
          <wp:inline distT="0" distB="0" distL="0" distR="0" wp14:anchorId="74E68728" wp14:editId="01936F04">
            <wp:extent cx="5943600" cy="833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</w:p>
    <w:p w14:paraId="00000026" w14:textId="30AA17BA" w:rsidR="00B743E5" w:rsidRDefault="002401A4" w:rsidP="002401A4">
      <w:pPr>
        <w:spacing w:line="360" w:lineRule="auto"/>
        <w:ind w:left="720"/>
      </w:pPr>
      <w:r w:rsidRPr="002401A4">
        <w:lastRenderedPageBreak/>
        <w:drawing>
          <wp:inline distT="0" distB="0" distL="0" distR="0" wp14:anchorId="085D0EDE" wp14:editId="16ACD5FD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 xml:space="preserve">SELECT *FROM </w:t>
      </w:r>
      <w:proofErr w:type="spellStart"/>
      <w:r w:rsidRPr="00F80487">
        <w:t>produk</w:t>
      </w:r>
      <w:proofErr w:type="spellEnd"/>
      <w:r w:rsidRPr="00F80487">
        <w:t xml:space="preserve">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0000002A" w14:textId="7F9A0906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murah</w:t>
      </w:r>
      <w:proofErr w:type="spellEnd"/>
    </w:p>
    <w:p w14:paraId="53593246" w14:textId="6307E8D8" w:rsidR="002401A4" w:rsidRDefault="002401A4" w:rsidP="002401A4">
      <w:pPr>
        <w:spacing w:line="360" w:lineRule="auto"/>
        <w:ind w:left="720"/>
      </w:pPr>
      <w:r w:rsidRPr="002401A4">
        <w:drawing>
          <wp:inline distT="0" distB="0" distL="0" distR="0" wp14:anchorId="417C857A" wp14:editId="1152E4A8">
            <wp:extent cx="5943600" cy="758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341ACAB0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02DE8A9F" w14:textId="58325126" w:rsidR="002401A4" w:rsidRDefault="002401A4" w:rsidP="002401A4">
      <w:pPr>
        <w:spacing w:line="360" w:lineRule="auto"/>
        <w:ind w:left="720"/>
      </w:pPr>
      <w:r w:rsidRPr="002401A4">
        <w:drawing>
          <wp:inline distT="0" distB="0" distL="0" distR="0" wp14:anchorId="1D601365" wp14:editId="56250723">
            <wp:extent cx="5943600" cy="786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658F9F5B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51E15780" w14:textId="40C6D667" w:rsidR="002401A4" w:rsidRDefault="00823F86" w:rsidP="002401A4">
      <w:pPr>
        <w:spacing w:line="360" w:lineRule="auto"/>
        <w:ind w:left="720"/>
      </w:pPr>
      <w:r w:rsidRPr="00823F86">
        <w:drawing>
          <wp:inline distT="0" distB="0" distL="0" distR="0" wp14:anchorId="271BFC52" wp14:editId="46A9D594">
            <wp:extent cx="59436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C7366A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72361757" w14:textId="1B6B6011" w:rsidR="00823F86" w:rsidRDefault="00823F86" w:rsidP="00823F86">
      <w:pPr>
        <w:spacing w:line="360" w:lineRule="auto"/>
        <w:ind w:left="720"/>
      </w:pPr>
      <w:r w:rsidRPr="00823F86">
        <w:drawing>
          <wp:inline distT="0" distB="0" distL="0" distR="0" wp14:anchorId="01513682" wp14:editId="2F052ABB">
            <wp:extent cx="5943600" cy="1153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4451B4A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p w14:paraId="1A34D5CA" w14:textId="34F023F1" w:rsidR="00823F86" w:rsidRDefault="00823F86" w:rsidP="00823F86">
      <w:pPr>
        <w:spacing w:line="360" w:lineRule="auto"/>
        <w:ind w:left="720"/>
      </w:pPr>
      <w:r w:rsidRPr="00823F86">
        <w:lastRenderedPageBreak/>
        <w:drawing>
          <wp:inline distT="0" distB="0" distL="0" distR="0" wp14:anchorId="7B9FA578" wp14:editId="04DE3753">
            <wp:extent cx="5943600" cy="97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DD0F" w14:textId="77777777" w:rsidR="00324418" w:rsidRDefault="00324418">
      <w:r>
        <w:separator/>
      </w:r>
    </w:p>
  </w:endnote>
  <w:endnote w:type="continuationSeparator" w:id="0">
    <w:p w14:paraId="77CC4345" w14:textId="77777777" w:rsidR="00324418" w:rsidRDefault="0032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EAD4" w14:textId="77777777" w:rsidR="00324418" w:rsidRDefault="00324418">
      <w:r>
        <w:separator/>
      </w:r>
    </w:p>
  </w:footnote>
  <w:footnote w:type="continuationSeparator" w:id="0">
    <w:p w14:paraId="129A12F4" w14:textId="77777777" w:rsidR="00324418" w:rsidRDefault="00324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1A4"/>
    <w:rsid w:val="002407A0"/>
    <w:rsid w:val="00285744"/>
    <w:rsid w:val="002A5E5C"/>
    <w:rsid w:val="002E5029"/>
    <w:rsid w:val="00323BBD"/>
    <w:rsid w:val="00324418"/>
    <w:rsid w:val="0032776B"/>
    <w:rsid w:val="003A6EDF"/>
    <w:rsid w:val="003F3D65"/>
    <w:rsid w:val="00465271"/>
    <w:rsid w:val="004D2E70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23F86"/>
    <w:rsid w:val="00833E97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A1D05"/>
    <w:rsid w:val="00BC4EC8"/>
    <w:rsid w:val="00BE7F88"/>
    <w:rsid w:val="00C16594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TU-01</cp:lastModifiedBy>
  <cp:revision>51</cp:revision>
  <dcterms:created xsi:type="dcterms:W3CDTF">2021-03-18T20:15:00Z</dcterms:created>
  <dcterms:modified xsi:type="dcterms:W3CDTF">2024-04-23T02:47:00Z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